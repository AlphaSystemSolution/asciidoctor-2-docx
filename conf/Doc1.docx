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510AD5" w:rsidTr="0051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23C4" w:rsidTr="0051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623C4" w:rsidRDefault="00B623C4" w:rsidP="00510AD5"/>
        </w:tc>
        <w:tc>
          <w:tcPr>
            <w:tcW w:w="2500" w:type="pct"/>
          </w:tcPr>
          <w:p w:rsidR="00B623C4" w:rsidRDefault="00B623C4" w:rsidP="0051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AD5" w:rsidTr="0051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23C4" w:rsidTr="0051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623C4" w:rsidRDefault="00B623C4" w:rsidP="00510AD5"/>
        </w:tc>
        <w:tc>
          <w:tcPr>
            <w:tcW w:w="2500" w:type="pct"/>
          </w:tcPr>
          <w:p w:rsidR="00B623C4" w:rsidRDefault="00B623C4" w:rsidP="0051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0AD5" w:rsidRDefault="00510AD5" w:rsidP="00510AD5"/>
    <w:tbl>
      <w:tblPr>
        <w:tblStyle w:val="ListTable5Dark-Accent6"/>
        <w:tblW w:w="4968" w:type="pct"/>
        <w:tblLook w:val="04A0" w:firstRow="1" w:lastRow="0" w:firstColumn="1" w:lastColumn="0" w:noHBand="0" w:noVBand="1"/>
      </w:tblPr>
      <w:tblGrid>
        <w:gridCol w:w="4620"/>
        <w:gridCol w:w="4620"/>
      </w:tblGrid>
      <w:tr w:rsidR="00510AD5" w:rsidTr="0051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AD5" w:rsidTr="0051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0AD5" w:rsidRDefault="00510AD5" w:rsidP="00510AD5"/>
    <w:tbl>
      <w:tblPr>
        <w:tblStyle w:val="GridTable1Light-Accent6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510AD5" w:rsidTr="0051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AD5" w:rsidTr="0051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10AD5" w:rsidRDefault="00510AD5" w:rsidP="00510AD5"/>
        </w:tc>
        <w:tc>
          <w:tcPr>
            <w:tcW w:w="2500" w:type="pct"/>
          </w:tcPr>
          <w:p w:rsidR="00510AD5" w:rsidRDefault="00510AD5" w:rsidP="0051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0AD5" w:rsidRDefault="00510AD5" w:rsidP="00510AD5"/>
    <w:p w:rsidR="00D842DB" w:rsidRDefault="00D842DB" w:rsidP="00D842DB">
      <w:pPr>
        <w:pStyle w:val="DefaultTitle"/>
      </w:pPr>
      <w:r>
        <w:t>Default Title</w:t>
      </w:r>
    </w:p>
    <w:p w:rsidR="0096445B" w:rsidRPr="00F8553A" w:rsidRDefault="0096445B" w:rsidP="00F8553A"/>
    <w:tbl>
      <w:tblPr>
        <w:tblStyle w:val="ListTable2"/>
        <w:tblW w:w="5000" w:type="pct"/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DB0396" w:rsidTr="00DB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B0396" w:rsidRDefault="00DB0396" w:rsidP="00DB0396">
            <w:r>
              <w:t>Col 1 Row 1</w:t>
            </w:r>
          </w:p>
        </w:tc>
        <w:tc>
          <w:tcPr>
            <w:tcW w:w="1667" w:type="pct"/>
          </w:tcPr>
          <w:p w:rsidR="00DB0396" w:rsidRDefault="00DB0396" w:rsidP="00DB0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 Row 1</w:t>
            </w:r>
          </w:p>
        </w:tc>
        <w:tc>
          <w:tcPr>
            <w:tcW w:w="1667" w:type="pct"/>
          </w:tcPr>
          <w:p w:rsidR="00DB0396" w:rsidRDefault="00DB0396" w:rsidP="00DB0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3 Row 1</w:t>
            </w:r>
          </w:p>
        </w:tc>
      </w:tr>
      <w:tr w:rsidR="00DB0396" w:rsidTr="00DB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B0396" w:rsidRDefault="00DB0396" w:rsidP="00DB0396">
            <w:r>
              <w:t>Col 1 Row 2</w:t>
            </w:r>
          </w:p>
        </w:tc>
        <w:tc>
          <w:tcPr>
            <w:tcW w:w="1667" w:type="pct"/>
          </w:tcPr>
          <w:p w:rsidR="00DB0396" w:rsidRDefault="00DB0396" w:rsidP="00DB0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 2 Row 2</w:t>
            </w:r>
          </w:p>
        </w:tc>
        <w:tc>
          <w:tcPr>
            <w:tcW w:w="1667" w:type="pct"/>
          </w:tcPr>
          <w:p w:rsidR="00DB0396" w:rsidRDefault="00DB0396" w:rsidP="00DB0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 3 Row 2</w:t>
            </w:r>
          </w:p>
        </w:tc>
      </w:tr>
    </w:tbl>
    <w:p w:rsidR="00DB0396" w:rsidRDefault="00DB0396" w:rsidP="00DB0396"/>
    <w:p w:rsidR="00786241" w:rsidRPr="00DB0396" w:rsidRDefault="00786241" w:rsidP="00DB0396">
      <w:r>
        <w:t>Grid Table 2</w:t>
      </w:r>
    </w:p>
    <w:tbl>
      <w:tblPr>
        <w:tblStyle w:val="GridTable4"/>
        <w:tblW w:w="4995" w:type="pct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786241" w:rsidTr="0078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86241" w:rsidRDefault="00786241" w:rsidP="00786241"/>
        </w:tc>
        <w:tc>
          <w:tcPr>
            <w:tcW w:w="1667" w:type="pct"/>
          </w:tcPr>
          <w:p w:rsidR="00786241" w:rsidRDefault="00786241" w:rsidP="00786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786241" w:rsidRDefault="00786241" w:rsidP="00786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945" w:rsidTr="0078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0B5945" w:rsidRDefault="000B5945" w:rsidP="00786241">
            <w:r>
              <w:t>llll</w:t>
            </w:r>
          </w:p>
        </w:tc>
        <w:tc>
          <w:tcPr>
            <w:tcW w:w="1667" w:type="pct"/>
          </w:tcPr>
          <w:p w:rsidR="000B5945" w:rsidRDefault="000B5945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lllll</w:t>
            </w:r>
          </w:p>
        </w:tc>
        <w:tc>
          <w:tcPr>
            <w:tcW w:w="1667" w:type="pct"/>
          </w:tcPr>
          <w:p w:rsidR="000B5945" w:rsidRDefault="000B5945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241" w:rsidTr="00786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86241" w:rsidRDefault="000B5945" w:rsidP="00786241">
            <w:r>
              <w:t>hhh</w:t>
            </w:r>
          </w:p>
        </w:tc>
        <w:tc>
          <w:tcPr>
            <w:tcW w:w="1667" w:type="pct"/>
          </w:tcPr>
          <w:p w:rsidR="00786241" w:rsidRDefault="000B5945" w:rsidP="0078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ooooo</w:t>
            </w:r>
          </w:p>
        </w:tc>
        <w:tc>
          <w:tcPr>
            <w:tcW w:w="1667" w:type="pct"/>
          </w:tcPr>
          <w:p w:rsidR="00786241" w:rsidRDefault="000B5945" w:rsidP="0078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pppp</w:t>
            </w:r>
          </w:p>
        </w:tc>
      </w:tr>
    </w:tbl>
    <w:p w:rsidR="0096445B" w:rsidRDefault="0096445B" w:rsidP="00786241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1D2D5A" w:rsidTr="001D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D2D5A" w:rsidRDefault="001D2D5A" w:rsidP="00786241"/>
        </w:tc>
        <w:tc>
          <w:tcPr>
            <w:tcW w:w="1667" w:type="pct"/>
          </w:tcPr>
          <w:p w:rsidR="001D2D5A" w:rsidRDefault="001D2D5A" w:rsidP="00786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1D2D5A" w:rsidRDefault="001D2D5A" w:rsidP="00786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D5A" w:rsidTr="001D2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D2D5A" w:rsidRDefault="001D2D5A" w:rsidP="00786241"/>
        </w:tc>
        <w:tc>
          <w:tcPr>
            <w:tcW w:w="1667" w:type="pct"/>
          </w:tcPr>
          <w:p w:rsidR="001D2D5A" w:rsidRDefault="001D2D5A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1D2D5A" w:rsidRDefault="001D2D5A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D5A" w:rsidTr="001D2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D2D5A" w:rsidRDefault="001D2D5A" w:rsidP="00786241"/>
        </w:tc>
        <w:tc>
          <w:tcPr>
            <w:tcW w:w="1667" w:type="pct"/>
          </w:tcPr>
          <w:p w:rsidR="001D2D5A" w:rsidRDefault="001D2D5A" w:rsidP="0078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1D2D5A" w:rsidRDefault="001D2D5A" w:rsidP="0078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D5A" w:rsidTr="001D2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D2D5A" w:rsidRDefault="001D2D5A" w:rsidP="00786241">
            <w:r>
              <w:t>Column 1 Row 4</w:t>
            </w:r>
          </w:p>
        </w:tc>
        <w:tc>
          <w:tcPr>
            <w:tcW w:w="1667" w:type="pct"/>
          </w:tcPr>
          <w:p w:rsidR="001D2D5A" w:rsidRDefault="001D2D5A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1D2D5A" w:rsidRDefault="001D2D5A" w:rsidP="0078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2D5A" w:rsidRDefault="001D2D5A" w:rsidP="00786241"/>
    <w:p w:rsidR="00664FDB" w:rsidRDefault="00664FDB" w:rsidP="00786241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664FDB" w:rsidTr="00664FDB">
        <w:tc>
          <w:tcPr>
            <w:tcW w:w="1250" w:type="pct"/>
          </w:tcPr>
          <w:p w:rsidR="00664FDB" w:rsidRDefault="00664FDB" w:rsidP="00786241">
            <w:r>
              <w:lastRenderedPageBreak/>
              <w:t>Row 1 Column 1</w:t>
            </w:r>
          </w:p>
        </w:tc>
        <w:tc>
          <w:tcPr>
            <w:tcW w:w="1250" w:type="pct"/>
          </w:tcPr>
          <w:p w:rsidR="00664FDB" w:rsidRDefault="00664FDB" w:rsidP="00786241">
            <w:r>
              <w:t>Row 1 Column 2</w:t>
            </w:r>
          </w:p>
        </w:tc>
        <w:tc>
          <w:tcPr>
            <w:tcW w:w="1250" w:type="pct"/>
          </w:tcPr>
          <w:p w:rsidR="00664FDB" w:rsidRDefault="00664FDB" w:rsidP="00786241">
            <w:r>
              <w:t>Row 1 Column 3</w:t>
            </w:r>
          </w:p>
        </w:tc>
        <w:tc>
          <w:tcPr>
            <w:tcW w:w="1250" w:type="pct"/>
          </w:tcPr>
          <w:p w:rsidR="00664FDB" w:rsidRDefault="00664FDB" w:rsidP="00786241">
            <w:r>
              <w:t>Row 1 Column 4</w:t>
            </w:r>
          </w:p>
        </w:tc>
      </w:tr>
      <w:tr w:rsidR="00664FDB" w:rsidTr="00664FDB">
        <w:tc>
          <w:tcPr>
            <w:tcW w:w="2500" w:type="pct"/>
            <w:gridSpan w:val="2"/>
          </w:tcPr>
          <w:p w:rsidR="00664FDB" w:rsidRDefault="00664FDB" w:rsidP="00786241">
            <w:r>
              <w:t>Row 2 Column 1 &amp; 2 Merged</w:t>
            </w:r>
          </w:p>
        </w:tc>
        <w:tc>
          <w:tcPr>
            <w:tcW w:w="1250" w:type="pct"/>
          </w:tcPr>
          <w:p w:rsidR="00664FDB" w:rsidRDefault="00664FDB" w:rsidP="00786241"/>
        </w:tc>
        <w:tc>
          <w:tcPr>
            <w:tcW w:w="1250" w:type="pct"/>
          </w:tcPr>
          <w:p w:rsidR="00664FDB" w:rsidRDefault="00664FDB" w:rsidP="00786241"/>
        </w:tc>
      </w:tr>
      <w:tr w:rsidR="00664FDB" w:rsidTr="00664FDB">
        <w:tc>
          <w:tcPr>
            <w:tcW w:w="1250" w:type="pct"/>
          </w:tcPr>
          <w:p w:rsidR="00664FDB" w:rsidRDefault="00664FDB" w:rsidP="00786241"/>
        </w:tc>
        <w:tc>
          <w:tcPr>
            <w:tcW w:w="2500" w:type="pct"/>
            <w:gridSpan w:val="2"/>
          </w:tcPr>
          <w:p w:rsidR="00664FDB" w:rsidRDefault="00664FDB" w:rsidP="00786241">
            <w:r>
              <w:t>Row 3 Column 2 &amp; 3 Merged</w:t>
            </w:r>
          </w:p>
        </w:tc>
        <w:tc>
          <w:tcPr>
            <w:tcW w:w="1250" w:type="pct"/>
          </w:tcPr>
          <w:p w:rsidR="00664FDB" w:rsidRDefault="00664FDB" w:rsidP="00786241"/>
        </w:tc>
      </w:tr>
      <w:tr w:rsidR="00664FDB" w:rsidTr="00664FDB">
        <w:tc>
          <w:tcPr>
            <w:tcW w:w="1250" w:type="pct"/>
          </w:tcPr>
          <w:p w:rsidR="00664FDB" w:rsidRDefault="00664FDB" w:rsidP="00786241"/>
        </w:tc>
        <w:tc>
          <w:tcPr>
            <w:tcW w:w="1250" w:type="pct"/>
          </w:tcPr>
          <w:p w:rsidR="00664FDB" w:rsidRDefault="00664FDB" w:rsidP="00786241"/>
        </w:tc>
        <w:tc>
          <w:tcPr>
            <w:tcW w:w="2500" w:type="pct"/>
            <w:gridSpan w:val="2"/>
          </w:tcPr>
          <w:p w:rsidR="00664FDB" w:rsidRDefault="00664FDB" w:rsidP="00786241">
            <w:r>
              <w:t>Row 4 Column 3 &amp; 4 Merged</w:t>
            </w:r>
          </w:p>
        </w:tc>
      </w:tr>
      <w:tr w:rsidR="006F35FE" w:rsidTr="006F35FE">
        <w:tc>
          <w:tcPr>
            <w:tcW w:w="1250" w:type="pct"/>
          </w:tcPr>
          <w:p w:rsidR="006F35FE" w:rsidRDefault="006F35FE" w:rsidP="00786241"/>
        </w:tc>
        <w:tc>
          <w:tcPr>
            <w:tcW w:w="2500" w:type="pct"/>
            <w:gridSpan w:val="2"/>
            <w:vMerge w:val="restart"/>
          </w:tcPr>
          <w:p w:rsidR="006F35FE" w:rsidRDefault="006F35FE" w:rsidP="00786241">
            <w:r>
              <w:t>Row 5 &amp; 6 Column 2 &amp; 3 Merged</w:t>
            </w:r>
          </w:p>
        </w:tc>
        <w:tc>
          <w:tcPr>
            <w:tcW w:w="1250" w:type="pct"/>
          </w:tcPr>
          <w:p w:rsidR="006F35FE" w:rsidRDefault="006F35FE" w:rsidP="00786241"/>
        </w:tc>
      </w:tr>
      <w:tr w:rsidR="006F35FE" w:rsidTr="006F35FE">
        <w:tc>
          <w:tcPr>
            <w:tcW w:w="1250" w:type="pct"/>
          </w:tcPr>
          <w:p w:rsidR="006F35FE" w:rsidRDefault="006F35FE" w:rsidP="00786241"/>
        </w:tc>
        <w:tc>
          <w:tcPr>
            <w:tcW w:w="2500" w:type="pct"/>
            <w:gridSpan w:val="2"/>
            <w:vMerge/>
          </w:tcPr>
          <w:p w:rsidR="006F35FE" w:rsidRDefault="006F35FE" w:rsidP="00786241"/>
        </w:tc>
        <w:tc>
          <w:tcPr>
            <w:tcW w:w="1250" w:type="pct"/>
          </w:tcPr>
          <w:p w:rsidR="006F35FE" w:rsidRDefault="006F35FE" w:rsidP="00786241"/>
        </w:tc>
      </w:tr>
      <w:tr w:rsidR="008F7B1A" w:rsidTr="00664FDB">
        <w:tc>
          <w:tcPr>
            <w:tcW w:w="1250" w:type="pct"/>
            <w:vMerge w:val="restart"/>
          </w:tcPr>
          <w:p w:rsidR="008F7B1A" w:rsidRDefault="008F7B1A" w:rsidP="00786241">
            <w:r>
              <w:t>Row 7 &amp; 8 Column 1 Me</w:t>
            </w:r>
            <w:bookmarkStart w:id="0" w:name="_GoBack"/>
            <w:bookmarkEnd w:id="0"/>
            <w:r>
              <w:t>rged</w:t>
            </w:r>
          </w:p>
        </w:tc>
        <w:tc>
          <w:tcPr>
            <w:tcW w:w="1250" w:type="pct"/>
          </w:tcPr>
          <w:p w:rsidR="008F7B1A" w:rsidRDefault="008F7B1A" w:rsidP="00786241"/>
        </w:tc>
        <w:tc>
          <w:tcPr>
            <w:tcW w:w="1250" w:type="pct"/>
          </w:tcPr>
          <w:p w:rsidR="008F7B1A" w:rsidRDefault="008F7B1A" w:rsidP="00786241"/>
        </w:tc>
        <w:tc>
          <w:tcPr>
            <w:tcW w:w="1250" w:type="pct"/>
          </w:tcPr>
          <w:p w:rsidR="008F7B1A" w:rsidRDefault="008F7B1A" w:rsidP="00786241"/>
        </w:tc>
      </w:tr>
      <w:tr w:rsidR="008F7B1A" w:rsidTr="00664FDB">
        <w:tc>
          <w:tcPr>
            <w:tcW w:w="1250" w:type="pct"/>
            <w:vMerge/>
          </w:tcPr>
          <w:p w:rsidR="008F7B1A" w:rsidRDefault="008F7B1A" w:rsidP="00786241"/>
        </w:tc>
        <w:tc>
          <w:tcPr>
            <w:tcW w:w="1250" w:type="pct"/>
          </w:tcPr>
          <w:p w:rsidR="008F7B1A" w:rsidRDefault="008F7B1A" w:rsidP="00786241"/>
        </w:tc>
        <w:tc>
          <w:tcPr>
            <w:tcW w:w="1250" w:type="pct"/>
          </w:tcPr>
          <w:p w:rsidR="008F7B1A" w:rsidRDefault="008F7B1A" w:rsidP="00786241"/>
        </w:tc>
        <w:tc>
          <w:tcPr>
            <w:tcW w:w="1250" w:type="pct"/>
          </w:tcPr>
          <w:p w:rsidR="008F7B1A" w:rsidRDefault="008F7B1A" w:rsidP="00786241"/>
        </w:tc>
      </w:tr>
    </w:tbl>
    <w:p w:rsidR="00664FDB" w:rsidRDefault="00664FDB" w:rsidP="00786241"/>
    <w:p w:rsidR="00664FDB" w:rsidRPr="00786241" w:rsidRDefault="00664FDB" w:rsidP="00786241"/>
    <w:sectPr w:rsidR="00664FDB" w:rsidRPr="00786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39F" w:rsidRDefault="00A5439F">
      <w:pPr>
        <w:spacing w:after="0" w:line="240" w:lineRule="auto"/>
      </w:pPr>
      <w:r>
        <w:separator/>
      </w:r>
    </w:p>
  </w:endnote>
  <w:endnote w:type="continuationSeparator" w:id="0">
    <w:p w:rsidR="00A5439F" w:rsidRDefault="00A5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39F" w:rsidRDefault="00A5439F">
      <w:pPr>
        <w:spacing w:after="0" w:line="240" w:lineRule="auto"/>
      </w:pPr>
      <w:r>
        <w:separator/>
      </w:r>
    </w:p>
  </w:footnote>
  <w:footnote w:type="continuationSeparator" w:id="0">
    <w:p w:rsidR="00A5439F" w:rsidRDefault="00A5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11AB3"/>
    <w:multiLevelType w:val="hybridMultilevel"/>
    <w:tmpl w:val="317A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5D"/>
    <w:rsid w:val="00052FF9"/>
    <w:rsid w:val="000B5945"/>
    <w:rsid w:val="00145DE7"/>
    <w:rsid w:val="001B5FCA"/>
    <w:rsid w:val="001C38F0"/>
    <w:rsid w:val="001D2D5A"/>
    <w:rsid w:val="00296FA3"/>
    <w:rsid w:val="00497C80"/>
    <w:rsid w:val="004A63AE"/>
    <w:rsid w:val="00510AD5"/>
    <w:rsid w:val="0059255D"/>
    <w:rsid w:val="00664FDB"/>
    <w:rsid w:val="006E2BB2"/>
    <w:rsid w:val="006F35FE"/>
    <w:rsid w:val="00711820"/>
    <w:rsid w:val="00786241"/>
    <w:rsid w:val="00787B6F"/>
    <w:rsid w:val="00792922"/>
    <w:rsid w:val="00793363"/>
    <w:rsid w:val="00831440"/>
    <w:rsid w:val="008933D1"/>
    <w:rsid w:val="008F7B1A"/>
    <w:rsid w:val="0096445B"/>
    <w:rsid w:val="009B2A1F"/>
    <w:rsid w:val="00A5439F"/>
    <w:rsid w:val="00AC3C1C"/>
    <w:rsid w:val="00B00DE8"/>
    <w:rsid w:val="00B623C4"/>
    <w:rsid w:val="00BA5369"/>
    <w:rsid w:val="00D134B7"/>
    <w:rsid w:val="00D842DB"/>
    <w:rsid w:val="00DB0396"/>
    <w:rsid w:val="00E27E54"/>
    <w:rsid w:val="00E5318B"/>
    <w:rsid w:val="00EF2D51"/>
    <w:rsid w:val="00EF59AE"/>
    <w:rsid w:val="00F8553A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C736C-33B4-43A5-B230-45C47138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38F0"/>
    <w:pPr>
      <w:pBdr>
        <w:bottom w:val="single" w:sz="2" w:space="1" w:color="099BDD" w:themeColor="text2"/>
      </w:pBd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8F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4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A6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63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63AE"/>
    <w:rPr>
      <w:color w:val="005DBA" w:themeColor="hyperlink"/>
      <w:u w:val="single"/>
    </w:rPr>
  </w:style>
  <w:style w:type="table" w:styleId="ListTable2">
    <w:name w:val="List Table 2"/>
    <w:basedOn w:val="TableNormal"/>
    <w:uiPriority w:val="47"/>
    <w:rsid w:val="00510AD5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bottom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510A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6617" w:themeColor="accent6"/>
        <w:left w:val="single" w:sz="24" w:space="0" w:color="F56617" w:themeColor="accent6"/>
        <w:bottom w:val="single" w:sz="24" w:space="0" w:color="F56617" w:themeColor="accent6"/>
        <w:right w:val="single" w:sz="24" w:space="0" w:color="F56617" w:themeColor="accent6"/>
      </w:tblBorders>
    </w:tblPr>
    <w:tcPr>
      <w:shd w:val="clear" w:color="auto" w:fill="F5661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510AD5"/>
    <w:pPr>
      <w:spacing w:after="0" w:line="240" w:lineRule="auto"/>
    </w:pPr>
    <w:tblPr>
      <w:tblStyleRowBandSize w:val="1"/>
      <w:tblStyleColBandSize w:val="1"/>
      <w:tblBorders>
        <w:top w:val="single" w:sz="4" w:space="0" w:color="FBC1A2" w:themeColor="accent6" w:themeTint="66"/>
        <w:left w:val="single" w:sz="4" w:space="0" w:color="FBC1A2" w:themeColor="accent6" w:themeTint="66"/>
        <w:bottom w:val="single" w:sz="4" w:space="0" w:color="FBC1A2" w:themeColor="accent6" w:themeTint="66"/>
        <w:right w:val="single" w:sz="4" w:space="0" w:color="FBC1A2" w:themeColor="accent6" w:themeTint="66"/>
        <w:insideH w:val="single" w:sz="4" w:space="0" w:color="FBC1A2" w:themeColor="accent6" w:themeTint="66"/>
        <w:insideV w:val="single" w:sz="4" w:space="0" w:color="FBC1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A2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2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Title">
    <w:name w:val="DefaultTitle"/>
    <w:basedOn w:val="Caption"/>
    <w:link w:val="DefaultTitleChar"/>
    <w:qFormat/>
    <w:rsid w:val="00D842DB"/>
    <w:rPr>
      <w:smallCaps/>
      <w:sz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842DB"/>
    <w:rPr>
      <w:b/>
      <w:bCs/>
      <w:color w:val="0673A5" w:themeColor="text2" w:themeShade="BF"/>
      <w:sz w:val="16"/>
      <w:szCs w:val="16"/>
    </w:rPr>
  </w:style>
  <w:style w:type="character" w:customStyle="1" w:styleId="DefaultTitleChar">
    <w:name w:val="DefaultTitle Char"/>
    <w:basedOn w:val="CaptionChar"/>
    <w:link w:val="DefaultTitle"/>
    <w:rsid w:val="00D842DB"/>
    <w:rPr>
      <w:b/>
      <w:bCs/>
      <w:smallCaps/>
      <w:color w:val="0673A5" w:themeColor="text2" w:themeShade="BF"/>
      <w:sz w:val="20"/>
      <w:szCs w:val="16"/>
    </w:rPr>
  </w:style>
  <w:style w:type="table" w:styleId="PlainTable1">
    <w:name w:val="Plain Table 1"/>
    <w:basedOn w:val="TableNormal"/>
    <w:uiPriority w:val="41"/>
    <w:rsid w:val="009644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78624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">
    <w:name w:val="Grid Table 2"/>
    <w:basedOn w:val="TableNormal"/>
    <w:uiPriority w:val="47"/>
    <w:rsid w:val="001D2D5A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i\git-hub\AlphaSystemSolution\docbook-2-docx\conf\defaul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A2913-29EF-4D05-9138-90EC16A9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Ali</dc:creator>
  <cp:keywords/>
  <cp:lastModifiedBy>Syed Ali</cp:lastModifiedBy>
  <cp:revision>17</cp:revision>
  <dcterms:created xsi:type="dcterms:W3CDTF">2016-04-04T11:26:00Z</dcterms:created>
  <dcterms:modified xsi:type="dcterms:W3CDTF">2016-04-21T19:33:00Z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